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6D118D">
      <w:r>
        <w:t>check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8D"/>
    <w:rsid w:val="00645252"/>
    <w:rsid w:val="006D118D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4BF74-947C-40FE-9DBB-9940F80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a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Tuaha</dc:creator>
  <cp:keywords/>
  <dc:description/>
  <cp:lastModifiedBy>Tuaha</cp:lastModifiedBy>
  <cp:revision>1</cp:revision>
  <dcterms:created xsi:type="dcterms:W3CDTF">2019-03-13T06:45:00Z</dcterms:created>
  <dcterms:modified xsi:type="dcterms:W3CDTF">2019-03-13T06:45:00Z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